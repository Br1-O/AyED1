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EBE207B" w14:textId="77777777" w:rsidR="00900B66" w:rsidRDefault="00000000">
      <w:pPr>
        <w:rPr>
          <w:lang w:val="es-AR" w:eastAsia="es-AR"/>
        </w:rPr>
      </w:pPr>
      <w:r>
        <w:pict w14:anchorId="7A80E3FF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17.75pt;margin-top:12.5pt;width:107.15pt;height:30.4pt;z-index:251657728;mso-wrap-distance-left:9.05pt;mso-wrap-distance-right:9.05pt" strokecolor="white" strokeweight="0">
            <v:fill color2="black"/>
            <v:stroke color2="black"/>
            <v:textbox inset="7.95pt,4.35pt,7.95pt,4.35pt">
              <w:txbxContent>
                <w:p w14:paraId="2F8D99F4" w14:textId="77777777" w:rsidR="00900B66" w:rsidRDefault="000631C9">
                  <w:r>
                    <w:rPr>
                      <w:b/>
                      <w:noProof/>
                      <w:sz w:val="28"/>
                      <w:szCs w:val="28"/>
                      <w:lang w:val="es-AR" w:eastAsia="es-AR"/>
                    </w:rPr>
                    <w:drawing>
                      <wp:inline distT="0" distB="0" distL="0" distR="0" wp14:anchorId="3DE96C73" wp14:editId="3EF25DFB">
                        <wp:extent cx="956945" cy="276225"/>
                        <wp:effectExtent l="19050" t="0" r="0" b="0"/>
                        <wp:docPr id="1" name="Imagen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6945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14:paraId="2EF0CA1A" w14:textId="5BAD7DAC" w:rsidR="003C738F" w:rsidRPr="003C738F" w:rsidRDefault="00900B66">
      <w:pPr>
        <w:rPr>
          <w:b/>
          <w:sz w:val="32"/>
          <w:szCs w:val="32"/>
          <w:lang w:val="es-ES_tradnl"/>
        </w:rPr>
      </w:pPr>
      <w:r>
        <w:rPr>
          <w:b/>
          <w:sz w:val="28"/>
          <w:szCs w:val="28"/>
          <w:lang w:val="es-ES_tradnl"/>
        </w:rPr>
        <w:t xml:space="preserve">Instituto Superior de Formación Técnica </w:t>
      </w:r>
      <w:proofErr w:type="spellStart"/>
      <w:r>
        <w:rPr>
          <w:b/>
          <w:sz w:val="28"/>
          <w:szCs w:val="28"/>
          <w:lang w:val="es-ES_tradnl"/>
        </w:rPr>
        <w:t>Nº</w:t>
      </w:r>
      <w:proofErr w:type="spellEnd"/>
      <w:r>
        <w:rPr>
          <w:b/>
          <w:sz w:val="28"/>
          <w:szCs w:val="28"/>
          <w:lang w:val="es-ES_tradnl"/>
        </w:rPr>
        <w:t xml:space="preserve"> 151</w:t>
      </w:r>
      <w:r>
        <w:rPr>
          <w:b/>
          <w:sz w:val="28"/>
          <w:szCs w:val="28"/>
          <w:lang w:val="es-ES_tradnl"/>
        </w:rPr>
        <w:tab/>
      </w:r>
      <w:r>
        <w:rPr>
          <w:b/>
          <w:sz w:val="28"/>
          <w:szCs w:val="28"/>
          <w:lang w:val="es-ES_tradnl"/>
        </w:rPr>
        <w:tab/>
        <w:t xml:space="preserve">  </w:t>
      </w:r>
      <w:r>
        <w:rPr>
          <w:b/>
          <w:sz w:val="28"/>
          <w:szCs w:val="28"/>
          <w:lang w:val="es-ES_tradnl"/>
        </w:rPr>
        <w:br/>
        <w:t xml:space="preserve">Carrera: </w:t>
      </w:r>
      <w:r w:rsidR="00045F95">
        <w:rPr>
          <w:b/>
          <w:sz w:val="28"/>
          <w:szCs w:val="28"/>
          <w:lang w:val="es-ES_tradnl"/>
        </w:rPr>
        <w:t>Analista en sistemas</w:t>
      </w:r>
      <w:r w:rsidR="004F3099">
        <w:rPr>
          <w:b/>
          <w:sz w:val="28"/>
          <w:szCs w:val="28"/>
          <w:lang w:val="es-ES_tradnl"/>
        </w:rPr>
        <w:br/>
        <w:t>Algoritmos y Estructuras de Datos I</w:t>
      </w:r>
      <w:r>
        <w:rPr>
          <w:b/>
          <w:sz w:val="28"/>
          <w:szCs w:val="28"/>
          <w:lang w:val="es-ES_tradnl"/>
        </w:rPr>
        <w:br/>
      </w:r>
      <w:r w:rsidR="00200B23">
        <w:rPr>
          <w:b/>
          <w:sz w:val="28"/>
          <w:szCs w:val="28"/>
          <w:lang w:val="es-ES_tradnl"/>
        </w:rPr>
        <w:t>1er</w:t>
      </w:r>
      <w:r>
        <w:rPr>
          <w:b/>
          <w:sz w:val="28"/>
          <w:szCs w:val="28"/>
          <w:lang w:val="es-ES_tradnl"/>
        </w:rPr>
        <w:t xml:space="preserve"> Año.  </w:t>
      </w:r>
      <w:r w:rsidR="000631C9">
        <w:rPr>
          <w:b/>
          <w:sz w:val="28"/>
          <w:szCs w:val="28"/>
          <w:lang w:val="es-ES_tradnl"/>
        </w:rPr>
        <w:t xml:space="preserve"> </w:t>
      </w:r>
      <w:r w:rsidR="00610282">
        <w:rPr>
          <w:b/>
          <w:sz w:val="28"/>
          <w:szCs w:val="28"/>
          <w:lang w:val="es-ES_tradnl"/>
        </w:rPr>
        <w:t>–</w:t>
      </w:r>
      <w:r w:rsidR="000631C9">
        <w:rPr>
          <w:b/>
          <w:sz w:val="28"/>
          <w:szCs w:val="28"/>
          <w:lang w:val="es-ES_tradnl"/>
        </w:rPr>
        <w:t xml:space="preserve"> </w:t>
      </w:r>
      <w:r w:rsidR="00F8725F">
        <w:rPr>
          <w:b/>
          <w:sz w:val="28"/>
          <w:szCs w:val="28"/>
          <w:lang w:val="es-ES_tradnl"/>
        </w:rPr>
        <w:t>Flotante</w:t>
      </w:r>
      <w:r w:rsidR="00610282">
        <w:rPr>
          <w:b/>
          <w:sz w:val="28"/>
          <w:szCs w:val="28"/>
          <w:lang w:val="es-ES_tradnl"/>
        </w:rPr>
        <w:t xml:space="preserve"> Primer </w:t>
      </w:r>
      <w:r w:rsidR="003C738F" w:rsidRPr="003C738F">
        <w:rPr>
          <w:b/>
          <w:sz w:val="32"/>
          <w:szCs w:val="32"/>
          <w:lang w:val="es-ES_tradnl"/>
        </w:rPr>
        <w:t>Parcial.</w:t>
      </w:r>
    </w:p>
    <w:p w14:paraId="520212DC" w14:textId="3941E2F2" w:rsidR="00045F95" w:rsidRDefault="00045F95" w:rsidP="00045F95"/>
    <w:p w14:paraId="2FAC1F67" w14:textId="77777777" w:rsidR="001304B9" w:rsidRDefault="001304B9" w:rsidP="00045F95"/>
    <w:p w14:paraId="227CA578" w14:textId="6F8EE91E" w:rsidR="00045F95" w:rsidRPr="001304B9" w:rsidRDefault="00045F95" w:rsidP="00045F95">
      <w:pPr>
        <w:rPr>
          <w:b/>
          <w:bCs/>
        </w:rPr>
      </w:pPr>
    </w:p>
    <w:p w14:paraId="663C3E6E" w14:textId="77777777" w:rsidR="004A7109" w:rsidRDefault="004A7109" w:rsidP="004A7109">
      <w:pPr>
        <w:pStyle w:val="Prrafodelista"/>
      </w:pPr>
    </w:p>
    <w:p w14:paraId="5EC0971F" w14:textId="204A4879" w:rsidR="001304B9" w:rsidRPr="00600C75" w:rsidRDefault="001304B9" w:rsidP="00045F95">
      <w:pPr>
        <w:rPr>
          <w:b/>
          <w:bCs/>
          <w:sz w:val="28"/>
          <w:szCs w:val="28"/>
        </w:rPr>
      </w:pPr>
      <w:r w:rsidRPr="00600C75">
        <w:rPr>
          <w:b/>
          <w:bCs/>
          <w:sz w:val="28"/>
          <w:szCs w:val="28"/>
        </w:rPr>
        <w:t>Marco Practico</w:t>
      </w:r>
    </w:p>
    <w:p w14:paraId="5CCB0F57" w14:textId="77777777" w:rsidR="001304B9" w:rsidRPr="001304B9" w:rsidRDefault="001304B9" w:rsidP="00045F95">
      <w:pPr>
        <w:rPr>
          <w:b/>
          <w:bCs/>
        </w:rPr>
      </w:pPr>
    </w:p>
    <w:p w14:paraId="1D080C26" w14:textId="534E4E26" w:rsidR="00581C75" w:rsidRDefault="00045F95" w:rsidP="003D5527">
      <w:r>
        <w:t>Un</w:t>
      </w:r>
      <w:r w:rsidR="003D5527">
        <w:t xml:space="preserve"> Profesional Independiente que repara aparatos electrónicos “El Chispa Feliz”, nos convoca para realizar una APP que le permita gestionar las “Reparaciones”</w:t>
      </w:r>
    </w:p>
    <w:p w14:paraId="231A9F08" w14:textId="3033E431" w:rsidR="00045F95" w:rsidRDefault="00045F95" w:rsidP="00045F95">
      <w:r>
        <w:t>La misma debe permitir:</w:t>
      </w:r>
      <w:r w:rsidR="004A7109">
        <w:br/>
      </w:r>
    </w:p>
    <w:p w14:paraId="2F6824B9" w14:textId="50B9C1BB" w:rsidR="00045F95" w:rsidRDefault="00FB20D4" w:rsidP="00045F95">
      <w:pPr>
        <w:pStyle w:val="Prrafodelista"/>
        <w:numPr>
          <w:ilvl w:val="0"/>
          <w:numId w:val="4"/>
        </w:numPr>
      </w:pPr>
      <w:r>
        <w:t>Gestionar l</w:t>
      </w:r>
      <w:r w:rsidR="003D5527">
        <w:t>as Reparaciones</w:t>
      </w:r>
    </w:p>
    <w:p w14:paraId="70D130C0" w14:textId="77161432" w:rsidR="00FB20D4" w:rsidRDefault="00FB20D4" w:rsidP="00FB20D4">
      <w:pPr>
        <w:pStyle w:val="Prrafodelista"/>
        <w:numPr>
          <w:ilvl w:val="1"/>
          <w:numId w:val="4"/>
        </w:numPr>
      </w:pPr>
      <w:r>
        <w:t>Dar de alta l</w:t>
      </w:r>
      <w:r w:rsidR="003D5527">
        <w:t>a reparación (</w:t>
      </w:r>
      <w:proofErr w:type="spellStart"/>
      <w:r w:rsidR="003D5527">
        <w:t>nro</w:t>
      </w:r>
      <w:proofErr w:type="spellEnd"/>
      <w:r w:rsidR="003D5527">
        <w:t xml:space="preserve"> de reparación, apellido cliente, fecha y valor a abonar)</w:t>
      </w:r>
    </w:p>
    <w:p w14:paraId="07AC94B7" w14:textId="31B6211A" w:rsidR="00FB20D4" w:rsidRDefault="00FB20D4" w:rsidP="00FB20D4">
      <w:pPr>
        <w:pStyle w:val="Prrafodelista"/>
        <w:numPr>
          <w:ilvl w:val="1"/>
          <w:numId w:val="4"/>
        </w:numPr>
      </w:pPr>
      <w:r>
        <w:t>Dar de Baja l</w:t>
      </w:r>
      <w:r w:rsidR="003D5527">
        <w:t>a</w:t>
      </w:r>
      <w:r>
        <w:t xml:space="preserve">s </w:t>
      </w:r>
      <w:r w:rsidR="003D5527">
        <w:t xml:space="preserve">Reparaciones x </w:t>
      </w:r>
      <w:proofErr w:type="spellStart"/>
      <w:r w:rsidR="003D5527">
        <w:t>nro</w:t>
      </w:r>
      <w:proofErr w:type="spellEnd"/>
      <w:r w:rsidR="003D5527">
        <w:t xml:space="preserve"> de reparación</w:t>
      </w:r>
      <w:r w:rsidR="00600C75">
        <w:t>.</w:t>
      </w:r>
    </w:p>
    <w:p w14:paraId="3E3F06F9" w14:textId="683A9B3C" w:rsidR="00FB20D4" w:rsidRDefault="00FB20D4" w:rsidP="00FB20D4">
      <w:pPr>
        <w:pStyle w:val="Prrafodelista"/>
        <w:numPr>
          <w:ilvl w:val="1"/>
          <w:numId w:val="4"/>
        </w:numPr>
      </w:pPr>
      <w:r>
        <w:t>Modificar l</w:t>
      </w:r>
      <w:r w:rsidR="003D5527">
        <w:t>a</w:t>
      </w:r>
      <w:r>
        <w:t xml:space="preserve">s </w:t>
      </w:r>
      <w:r w:rsidR="003D5527">
        <w:t>Reparaciones</w:t>
      </w:r>
      <w:r>
        <w:t xml:space="preserve">, ingresar el </w:t>
      </w:r>
      <w:proofErr w:type="spellStart"/>
      <w:r w:rsidR="003D5527">
        <w:t>nro</w:t>
      </w:r>
      <w:proofErr w:type="spellEnd"/>
      <w:r w:rsidR="003D5527">
        <w:t xml:space="preserve"> de reparación</w:t>
      </w:r>
      <w:r>
        <w:t>, mostrarlo</w:t>
      </w:r>
      <w:r w:rsidR="003D5527">
        <w:t>,</w:t>
      </w:r>
      <w:r>
        <w:t xml:space="preserve"> editarlo</w:t>
      </w:r>
      <w:r w:rsidR="003D5527">
        <w:t xml:space="preserve"> y guardarlo</w:t>
      </w:r>
      <w:r>
        <w:t>.</w:t>
      </w:r>
    </w:p>
    <w:p w14:paraId="35FF85F3" w14:textId="57E09915" w:rsidR="00EF7E0E" w:rsidRDefault="00FB20D4" w:rsidP="00045F95">
      <w:pPr>
        <w:pStyle w:val="Prrafodelista"/>
        <w:numPr>
          <w:ilvl w:val="0"/>
          <w:numId w:val="4"/>
        </w:numPr>
      </w:pPr>
      <w:r>
        <w:t>Listar l</w:t>
      </w:r>
      <w:r w:rsidR="00153CCD">
        <w:t>a</w:t>
      </w:r>
      <w:r>
        <w:t>s</w:t>
      </w:r>
      <w:r w:rsidR="00045F95">
        <w:t xml:space="preserve"> </w:t>
      </w:r>
      <w:r w:rsidR="00153CCD">
        <w:t>Reparaciones</w:t>
      </w:r>
      <w:r w:rsidR="00045F95">
        <w:t>.</w:t>
      </w:r>
    </w:p>
    <w:p w14:paraId="493DAA9C" w14:textId="3B8A6878" w:rsidR="00FB20D4" w:rsidRDefault="00FB20D4" w:rsidP="00FB20D4">
      <w:pPr>
        <w:pStyle w:val="Prrafodelista"/>
        <w:numPr>
          <w:ilvl w:val="1"/>
          <w:numId w:val="4"/>
        </w:numPr>
      </w:pPr>
      <w:r>
        <w:t>Listar todos l</w:t>
      </w:r>
      <w:r w:rsidR="00153CCD">
        <w:t>a</w:t>
      </w:r>
      <w:r>
        <w:t xml:space="preserve">s </w:t>
      </w:r>
      <w:r w:rsidR="00153CCD">
        <w:t>Reparaciones</w:t>
      </w:r>
      <w:r w:rsidR="00600C75">
        <w:t>.</w:t>
      </w:r>
    </w:p>
    <w:p w14:paraId="31E8165C" w14:textId="75E9319D" w:rsidR="00FB20D4" w:rsidRDefault="00FB20D4" w:rsidP="00FB20D4">
      <w:pPr>
        <w:pStyle w:val="Prrafodelista"/>
        <w:numPr>
          <w:ilvl w:val="1"/>
          <w:numId w:val="4"/>
        </w:numPr>
      </w:pPr>
      <w:r>
        <w:t>Buscar un</w:t>
      </w:r>
      <w:r w:rsidR="00153CCD">
        <w:t>a</w:t>
      </w:r>
      <w:r>
        <w:t xml:space="preserve"> </w:t>
      </w:r>
      <w:proofErr w:type="spellStart"/>
      <w:r w:rsidR="00153CCD">
        <w:t>Reparacion</w:t>
      </w:r>
      <w:proofErr w:type="spellEnd"/>
      <w:r>
        <w:t xml:space="preserve"> x </w:t>
      </w:r>
      <w:proofErr w:type="spellStart"/>
      <w:r w:rsidR="00153CCD">
        <w:t>nro</w:t>
      </w:r>
      <w:proofErr w:type="spellEnd"/>
      <w:r>
        <w:t xml:space="preserve"> y mostrarlo (imprimir cartel de no encontrado)</w:t>
      </w:r>
      <w:r w:rsidR="00600C75">
        <w:t>.</w:t>
      </w:r>
    </w:p>
    <w:p w14:paraId="4714D6D4" w14:textId="74473F90" w:rsidR="00045F95" w:rsidRDefault="00E67ABA" w:rsidP="00045F95">
      <w:pPr>
        <w:pStyle w:val="Prrafodelista"/>
        <w:numPr>
          <w:ilvl w:val="0"/>
          <w:numId w:val="4"/>
        </w:numPr>
      </w:pPr>
      <w:r>
        <w:t xml:space="preserve">Todo esto mediante un </w:t>
      </w:r>
      <w:r w:rsidR="00600C75">
        <w:t>Menú</w:t>
      </w:r>
      <w:r>
        <w:t>, Modularizando en Funciones, utilizando Archivos, arreglos y estructuras.</w:t>
      </w:r>
      <w:r w:rsidR="00045F95">
        <w:br/>
      </w:r>
    </w:p>
    <w:p w14:paraId="5DE239DF" w14:textId="7D194BC5" w:rsidR="00045F95" w:rsidRDefault="004A7109" w:rsidP="00045F95">
      <w:r>
        <w:br/>
      </w:r>
      <w:r w:rsidR="00045F95">
        <w:t xml:space="preserve">La aplicación deberá realizarse </w:t>
      </w:r>
      <w:r w:rsidR="00EF7E0E">
        <w:t>Implementando</w:t>
      </w:r>
      <w:r w:rsidR="00045F95">
        <w:t xml:space="preserve"> los </w:t>
      </w:r>
      <w:r w:rsidR="00600C75">
        <w:t>Conceptos</w:t>
      </w:r>
      <w:r w:rsidR="00045F95">
        <w:t xml:space="preserve"> Correspondientes.</w:t>
      </w:r>
      <w:r w:rsidR="00EF7E0E">
        <w:br/>
        <w:t>Deberá mostrar por consola los pedidos de los clientes.</w:t>
      </w:r>
    </w:p>
    <w:p w14:paraId="306171A2" w14:textId="77777777" w:rsidR="00153CCD" w:rsidRDefault="00EF7E0E" w:rsidP="00045F95">
      <w:r>
        <w:t>Se aconseja usar Array</w:t>
      </w:r>
      <w:r w:rsidR="00E67ABA">
        <w:t>, estructuras y archivos.</w:t>
      </w:r>
    </w:p>
    <w:p w14:paraId="57367242" w14:textId="69E7E171" w:rsidR="00045F95" w:rsidRDefault="00153CCD" w:rsidP="00045F95">
      <w:r>
        <w:t xml:space="preserve">No Se Permiten comentarios en le </w:t>
      </w:r>
      <w:proofErr w:type="spellStart"/>
      <w:r>
        <w:t>Codigo</w:t>
      </w:r>
      <w:proofErr w:type="spellEnd"/>
      <w:r>
        <w:t>.</w:t>
      </w:r>
      <w:r w:rsidR="004A7109">
        <w:br/>
      </w:r>
    </w:p>
    <w:p w14:paraId="73C44B68" w14:textId="4C8DD6B5" w:rsidR="00045F95" w:rsidRDefault="00045F95" w:rsidP="00045F95"/>
    <w:p w14:paraId="7872B664" w14:textId="3ECDB125" w:rsidR="00045F95" w:rsidRDefault="00045F95" w:rsidP="00045F95">
      <w:r>
        <w:t xml:space="preserve">Nota: Tome nota de lo que se pide. Responda las consignas como se han establecido. No “haga” de más, tampoco de “Menos”, </w:t>
      </w:r>
    </w:p>
    <w:p w14:paraId="439B4B4D" w14:textId="77777777" w:rsidR="00E67ABA" w:rsidRDefault="00900B66">
      <w:r>
        <w:t>Para aprobar será necesario contar con más del 60% de las consignas aprobadas.</w:t>
      </w:r>
    </w:p>
    <w:p w14:paraId="413CB267" w14:textId="79DCB02C" w:rsidR="00900B66" w:rsidRDefault="00E67ABA">
      <w:pPr>
        <w:rPr>
          <w:b/>
          <w:sz w:val="28"/>
          <w:szCs w:val="28"/>
          <w:lang w:val="es-ES_tradnl"/>
        </w:rPr>
      </w:pPr>
      <w:r>
        <w:t>El</w:t>
      </w:r>
      <w:r w:rsidR="00600C75">
        <w:t xml:space="preserve"> código</w:t>
      </w:r>
      <w:r>
        <w:t xml:space="preserve"> deberá compilar perfectamente y respondes Expresamente a lo solicitado. </w:t>
      </w:r>
      <w:r w:rsidR="00046D08">
        <w:br/>
      </w:r>
    </w:p>
    <w:p w14:paraId="5094E3F9" w14:textId="77777777" w:rsidR="00900B66" w:rsidRDefault="00900B66">
      <w:pPr>
        <w:jc w:val="right"/>
      </w:pPr>
    </w:p>
    <w:p w14:paraId="7AFA9707" w14:textId="77777777" w:rsidR="00900B66" w:rsidRDefault="00900B66">
      <w:pPr>
        <w:jc w:val="right"/>
      </w:pPr>
      <w:r>
        <w:t>La cátedra</w:t>
      </w:r>
    </w:p>
    <w:sectPr w:rsidR="00900B66" w:rsidSect="000631C9">
      <w:pgSz w:w="11906" w:h="16838"/>
      <w:pgMar w:top="284" w:right="1690" w:bottom="284" w:left="58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1" w:usb1="500078FB" w:usb2="00000000" w:usb3="00000000" w:csb0="0000009F" w:csb1="00000000"/>
  </w:font>
  <w:font w:name="WenQuanYi Zen Hei">
    <w:charset w:val="80"/>
    <w:family w:val="auto"/>
    <w:pitch w:val="variable"/>
  </w:font>
  <w:font w:name="Lohit Devanagari">
    <w:altName w:val="Yu Gothic"/>
    <w:charset w:val="8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1" w15:restartNumberingAfterBreak="0">
    <w:nsid w:val="00000002"/>
    <w:multiLevelType w:val="singleLevel"/>
    <w:tmpl w:val="00000002"/>
    <w:name w:val="WW8Num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26D57B84"/>
    <w:multiLevelType w:val="hybridMultilevel"/>
    <w:tmpl w:val="D4F203D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A00ADF"/>
    <w:multiLevelType w:val="hybridMultilevel"/>
    <w:tmpl w:val="3A16F11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194703"/>
    <w:multiLevelType w:val="hybridMultilevel"/>
    <w:tmpl w:val="CB1810D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6461595">
    <w:abstractNumId w:val="0"/>
  </w:num>
  <w:num w:numId="2" w16cid:durableId="432946109">
    <w:abstractNumId w:val="1"/>
  </w:num>
  <w:num w:numId="3" w16cid:durableId="1750033152">
    <w:abstractNumId w:val="2"/>
  </w:num>
  <w:num w:numId="4" w16cid:durableId="2008901521">
    <w:abstractNumId w:val="3"/>
  </w:num>
  <w:num w:numId="5" w16cid:durableId="2091346938">
    <w:abstractNumId w:val="4"/>
  </w:num>
  <w:num w:numId="6" w16cid:durableId="96214987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738F"/>
    <w:rsid w:val="00045F95"/>
    <w:rsid w:val="00046D08"/>
    <w:rsid w:val="000631C9"/>
    <w:rsid w:val="00117F14"/>
    <w:rsid w:val="001304B9"/>
    <w:rsid w:val="00153CCD"/>
    <w:rsid w:val="00200B23"/>
    <w:rsid w:val="003C738F"/>
    <w:rsid w:val="003D5527"/>
    <w:rsid w:val="004A7109"/>
    <w:rsid w:val="004F3099"/>
    <w:rsid w:val="00581C75"/>
    <w:rsid w:val="00600C75"/>
    <w:rsid w:val="00610282"/>
    <w:rsid w:val="0076598C"/>
    <w:rsid w:val="00900B66"/>
    <w:rsid w:val="009535B1"/>
    <w:rsid w:val="00B47BD2"/>
    <w:rsid w:val="00BC6F88"/>
    <w:rsid w:val="00C53CB5"/>
    <w:rsid w:val="00E67ABA"/>
    <w:rsid w:val="00EF7E0E"/>
    <w:rsid w:val="00F42E7B"/>
    <w:rsid w:val="00F86071"/>
    <w:rsid w:val="00F8725F"/>
    <w:rsid w:val="00FB2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,"/>
  <w:listSeparator w:val=";"/>
  <w14:docId w14:val="369C87E4"/>
  <w15:docId w15:val="{A7CB09CE-1CB0-4F10-8ED4-711D435F3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val="es-E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uentedeprrafopredeter1">
    <w:name w:val="Fuente de párrafo predeter.1"/>
  </w:style>
  <w:style w:type="character" w:customStyle="1" w:styleId="TextodegloboCar">
    <w:name w:val="Texto de globo Car"/>
    <w:rPr>
      <w:rFonts w:ascii="Tahoma" w:hAnsi="Tahoma" w:cs="Tahoma"/>
      <w:sz w:val="16"/>
      <w:szCs w:val="16"/>
      <w:lang w:val="es-ES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Liberation Sans" w:eastAsia="WenQuanYi Zen Hei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ndice">
    <w:name w:val="Índice"/>
    <w:basedOn w:val="Normal"/>
    <w:pPr>
      <w:suppressLineNumbers/>
    </w:pPr>
    <w:rPr>
      <w:rFonts w:cs="Lohit Devanagari"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Contenidodelmarco">
    <w:name w:val="Contenido del marco"/>
    <w:basedOn w:val="Textoindependiente"/>
  </w:style>
  <w:style w:type="paragraph" w:styleId="Prrafodelista">
    <w:name w:val="List Paragraph"/>
    <w:basedOn w:val="Normal"/>
    <w:uiPriority w:val="34"/>
    <w:qFormat/>
    <w:rsid w:val="00045F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7D1F07-8E28-4015-BD33-2AE02E689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211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Superior de Formación Técnica Nº 151</vt:lpstr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Superior de Formación Técnica Nº 151</dc:title>
  <dc:creator>jloem</dc:creator>
  <cp:lastModifiedBy>jose luis oemig</cp:lastModifiedBy>
  <cp:revision>19</cp:revision>
  <cp:lastPrinted>2015-06-26T16:47:00Z</cp:lastPrinted>
  <dcterms:created xsi:type="dcterms:W3CDTF">2015-06-26T16:47:00Z</dcterms:created>
  <dcterms:modified xsi:type="dcterms:W3CDTF">2023-08-16T12:34:00Z</dcterms:modified>
</cp:coreProperties>
</file>